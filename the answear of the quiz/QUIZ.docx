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54625" w:rsidRDefault="00354625" w:rsidP="00354625">
      <w:pPr>
        <w:autoSpaceDE w:val="0"/>
        <w:autoSpaceDN w:val="0"/>
        <w:adjustRightInd w:val="0"/>
        <w:jc w:val="left"/>
        <w:rPr>
          <w:rFonts w:ascii="AppleSystemUIFont" w:hAnsi="AppleSystemUIFont" w:cs="AppleSystemUIFont" w:hint="eastAsia"/>
          <w:kern w:val="0"/>
          <w:sz w:val="24"/>
        </w:rPr>
      </w:pPr>
      <w:r>
        <w:rPr>
          <w:rFonts w:ascii="AppleSystemUIFontBold" w:hAnsi="AppleSystemUIFontBold" w:cs="AppleSystemUIFontBold"/>
          <w:b/>
          <w:bCs/>
          <w:kern w:val="0"/>
          <w:sz w:val="24"/>
        </w:rPr>
        <w:t>Question 1:</w:t>
      </w:r>
      <w:r>
        <w:rPr>
          <w:rFonts w:ascii="AppleSystemUIFont" w:hAnsi="AppleSystemUIFont" w:cs="AppleSystemUIFont"/>
          <w:kern w:val="0"/>
          <w:sz w:val="24"/>
        </w:rPr>
        <w:t xml:space="preserve"> Which category is the most important in the Business Plan Presentation?</w:t>
      </w:r>
    </w:p>
    <w:p w:rsidR="00354625" w:rsidRPr="00354625" w:rsidRDefault="00354625" w:rsidP="00354625">
      <w:pPr>
        <w:numPr>
          <w:ilvl w:val="0"/>
          <w:numId w:val="1"/>
        </w:numPr>
        <w:autoSpaceDE w:val="0"/>
        <w:autoSpaceDN w:val="0"/>
        <w:adjustRightInd w:val="0"/>
        <w:ind w:left="0" w:firstLine="0"/>
        <w:jc w:val="left"/>
        <w:rPr>
          <w:rFonts w:ascii="AppleSystemUIFont" w:hAnsi="AppleSystemUIFont" w:cs="AppleSystemUIFont"/>
          <w:kern w:val="0"/>
          <w:sz w:val="24"/>
        </w:rPr>
      </w:pPr>
      <w:r w:rsidRPr="00354625">
        <w:rPr>
          <w:rFonts w:ascii="AppleSystemUIFont" w:hAnsi="AppleSystemUIFont" w:cs="AppleSystemUIFont"/>
          <w:b/>
          <w:bCs/>
          <w:kern w:val="0"/>
          <w:sz w:val="24"/>
        </w:rPr>
        <w:t>Content</w:t>
      </w:r>
      <w:r w:rsidRPr="00354625">
        <w:rPr>
          <w:rFonts w:ascii="MS Gothic" w:eastAsia="MS Gothic" w:hAnsi="MS Gothic" w:cs="MS Gothic" w:hint="eastAsia"/>
          <w:b/>
          <w:bCs/>
          <w:kern w:val="0"/>
          <w:sz w:val="24"/>
        </w:rPr>
        <w:t> </w:t>
      </w:r>
      <w:r>
        <w:rPr>
          <w:rFonts w:ascii="MS Gothic" w:eastAsia="MS Gothic" w:hAnsi="MS Gothic" w:cs="MS Gothic" w:hint="eastAsia"/>
          <w:kern w:val="0"/>
          <w:sz w:val="24"/>
        </w:rPr>
        <w:t> </w:t>
      </w:r>
    </w:p>
    <w:p w:rsidR="00354625" w:rsidRDefault="00354625" w:rsidP="00354625">
      <w:pPr>
        <w:autoSpaceDE w:val="0"/>
        <w:autoSpaceDN w:val="0"/>
        <w:adjustRightInd w:val="0"/>
        <w:jc w:val="left"/>
        <w:rPr>
          <w:rFonts w:ascii="MS Gothic" w:eastAsia="MS Gothic" w:hAnsi="MS Gothic" w:cs="MS Gothic"/>
          <w:kern w:val="0"/>
          <w:sz w:val="24"/>
        </w:rPr>
      </w:pPr>
    </w:p>
    <w:p w:rsidR="00354625" w:rsidRDefault="00354625" w:rsidP="00354625">
      <w:pPr>
        <w:autoSpaceDE w:val="0"/>
        <w:autoSpaceDN w:val="0"/>
        <w:adjustRightInd w:val="0"/>
        <w:jc w:val="left"/>
        <w:rPr>
          <w:rFonts w:ascii="AppleSystemUIFont" w:hAnsi="AppleSystemUIFont" w:cs="AppleSystemUIFont" w:hint="eastAsia"/>
          <w:kern w:val="0"/>
          <w:sz w:val="24"/>
        </w:rPr>
      </w:pPr>
    </w:p>
    <w:p w:rsidR="00354625" w:rsidRDefault="00354625" w:rsidP="00354625">
      <w:pPr>
        <w:autoSpaceDE w:val="0"/>
        <w:autoSpaceDN w:val="0"/>
        <w:adjustRightInd w:val="0"/>
        <w:jc w:val="left"/>
        <w:rPr>
          <w:rFonts w:ascii="AppleSystemUIFont" w:hAnsi="AppleSystemUIFont" w:cs="AppleSystemUIFont" w:hint="eastAsia"/>
          <w:kern w:val="0"/>
          <w:sz w:val="24"/>
        </w:rPr>
      </w:pPr>
      <w:r>
        <w:rPr>
          <w:rFonts w:ascii="AppleSystemUIFontBold" w:hAnsi="AppleSystemUIFontBold" w:cs="AppleSystemUIFontBold"/>
          <w:b/>
          <w:bCs/>
          <w:kern w:val="0"/>
          <w:sz w:val="24"/>
        </w:rPr>
        <w:t xml:space="preserve">Question 2: </w:t>
      </w:r>
      <w:r>
        <w:rPr>
          <w:rFonts w:ascii="AppleSystemUIFont" w:hAnsi="AppleSystemUIFont" w:cs="AppleSystemUIFont"/>
          <w:kern w:val="0"/>
          <w:sz w:val="24"/>
        </w:rPr>
        <w:t>The driver must be able to leave the car quickly in an emergency. What does the regulations state about driver egress time?</w:t>
      </w:r>
    </w:p>
    <w:p w:rsidR="00354625" w:rsidRPr="00354625" w:rsidRDefault="00354625" w:rsidP="00354625">
      <w:pPr>
        <w:numPr>
          <w:ilvl w:val="0"/>
          <w:numId w:val="2"/>
        </w:numPr>
        <w:autoSpaceDE w:val="0"/>
        <w:autoSpaceDN w:val="0"/>
        <w:adjustRightInd w:val="0"/>
        <w:ind w:left="0" w:firstLine="0"/>
        <w:jc w:val="left"/>
        <w:rPr>
          <w:rFonts w:ascii="AppleSystemUIFont" w:hAnsi="AppleSystemUIFont" w:cs="AppleSystemUIFont"/>
          <w:kern w:val="0"/>
          <w:sz w:val="24"/>
        </w:rPr>
      </w:pPr>
      <w:r w:rsidRPr="00354625">
        <w:rPr>
          <w:rFonts w:ascii="AppleSystemUIFont" w:hAnsi="AppleSystemUIFont" w:cs="AppleSystemUIFont"/>
          <w:b/>
          <w:bCs/>
          <w:kern w:val="0"/>
          <w:sz w:val="24"/>
        </w:rPr>
        <w:t>Egress is considered complete when the driver stands next to the car both feet on the ground.</w:t>
      </w:r>
      <w:r w:rsidRPr="00354625">
        <w:rPr>
          <w:rFonts w:ascii="MS Gothic" w:eastAsia="MS Gothic" w:hAnsi="MS Gothic" w:cs="MS Gothic" w:hint="eastAsia"/>
          <w:b/>
          <w:bCs/>
          <w:kern w:val="0"/>
          <w:sz w:val="24"/>
        </w:rPr>
        <w:t> </w:t>
      </w:r>
      <w:r>
        <w:rPr>
          <w:rFonts w:ascii="MS Gothic" w:eastAsia="MS Gothic" w:hAnsi="MS Gothic" w:cs="MS Gothic" w:hint="eastAsia"/>
          <w:kern w:val="0"/>
          <w:sz w:val="24"/>
        </w:rPr>
        <w:t>  </w:t>
      </w:r>
    </w:p>
    <w:p w:rsidR="00354625" w:rsidRDefault="00354625" w:rsidP="00354625">
      <w:pPr>
        <w:autoSpaceDE w:val="0"/>
        <w:autoSpaceDN w:val="0"/>
        <w:adjustRightInd w:val="0"/>
        <w:jc w:val="left"/>
        <w:rPr>
          <w:rFonts w:ascii="MS Gothic" w:eastAsia="MS Gothic" w:hAnsi="MS Gothic" w:cs="MS Gothic"/>
          <w:kern w:val="0"/>
          <w:sz w:val="24"/>
        </w:rPr>
      </w:pPr>
    </w:p>
    <w:p w:rsidR="00354625" w:rsidRDefault="00354625" w:rsidP="00354625">
      <w:pPr>
        <w:autoSpaceDE w:val="0"/>
        <w:autoSpaceDN w:val="0"/>
        <w:adjustRightInd w:val="0"/>
        <w:jc w:val="left"/>
        <w:rPr>
          <w:rFonts w:ascii="AppleSystemUIFont" w:hAnsi="AppleSystemUIFont" w:cs="AppleSystemUIFont" w:hint="eastAsia"/>
          <w:kern w:val="0"/>
          <w:sz w:val="24"/>
        </w:rPr>
      </w:pPr>
    </w:p>
    <w:p w:rsidR="00354625" w:rsidRDefault="00354625" w:rsidP="00354625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Bold" w:hAnsi="AppleSystemUIFontBold" w:cs="AppleSystemUIFontBold"/>
          <w:b/>
          <w:bCs/>
          <w:kern w:val="0"/>
          <w:sz w:val="24"/>
        </w:rPr>
        <w:t>Question 3:</w:t>
      </w:r>
      <w:r>
        <w:rPr>
          <w:rFonts w:ascii="AppleSystemUIFont" w:hAnsi="AppleSystemUIFont" w:cs="AppleSystemUIFont"/>
          <w:kern w:val="0"/>
          <w:sz w:val="24"/>
        </w:rPr>
        <w:t xml:space="preserve"> Is it okay to adjust the angle of the winglets after technical inspection?</w:t>
      </w:r>
      <w:r>
        <w:rPr>
          <w:rFonts w:ascii="MS Gothic" w:eastAsia="MS Gothic" w:hAnsi="MS Gothic" w:cs="MS Gothic" w:hint="eastAsia"/>
          <w:kern w:val="0"/>
          <w:sz w:val="24"/>
        </w:rPr>
        <w:t>  </w:t>
      </w:r>
    </w:p>
    <w:p w:rsidR="00354625" w:rsidRPr="00354625" w:rsidRDefault="00354625" w:rsidP="00354625">
      <w:pPr>
        <w:numPr>
          <w:ilvl w:val="0"/>
          <w:numId w:val="3"/>
        </w:numPr>
        <w:autoSpaceDE w:val="0"/>
        <w:autoSpaceDN w:val="0"/>
        <w:adjustRightInd w:val="0"/>
        <w:ind w:left="0" w:firstLine="0"/>
        <w:jc w:val="left"/>
        <w:rPr>
          <w:rFonts w:ascii="AppleSystemUIFont" w:hAnsi="AppleSystemUIFont" w:cs="AppleSystemUIFont"/>
          <w:b/>
          <w:bCs/>
          <w:kern w:val="0"/>
          <w:sz w:val="24"/>
        </w:rPr>
      </w:pPr>
      <w:r w:rsidRPr="00354625">
        <w:rPr>
          <w:rFonts w:ascii="AppleSystemUIFont" w:hAnsi="AppleSystemUIFont" w:cs="AppleSystemUIFont"/>
          <w:b/>
          <w:bCs/>
          <w:kern w:val="0"/>
          <w:sz w:val="24"/>
        </w:rPr>
        <w:t>No</w:t>
      </w:r>
      <w:r w:rsidRPr="00354625">
        <w:rPr>
          <w:rFonts w:ascii="MS Gothic" w:eastAsia="MS Gothic" w:hAnsi="MS Gothic" w:cs="MS Gothic" w:hint="eastAsia"/>
          <w:b/>
          <w:bCs/>
          <w:kern w:val="0"/>
          <w:sz w:val="24"/>
        </w:rPr>
        <w:t>   </w:t>
      </w:r>
    </w:p>
    <w:p w:rsidR="00354625" w:rsidRDefault="00354625" w:rsidP="00354625">
      <w:pPr>
        <w:autoSpaceDE w:val="0"/>
        <w:autoSpaceDN w:val="0"/>
        <w:adjustRightInd w:val="0"/>
        <w:jc w:val="left"/>
        <w:rPr>
          <w:rFonts w:ascii="AppleSystemUIFont" w:hAnsi="AppleSystemUIFont" w:cs="AppleSystemUIFont" w:hint="eastAsia"/>
          <w:kern w:val="0"/>
          <w:sz w:val="24"/>
        </w:rPr>
      </w:pPr>
    </w:p>
    <w:p w:rsidR="00354625" w:rsidRDefault="00354625" w:rsidP="00354625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Bold" w:hAnsi="AppleSystemUIFontBold" w:cs="AppleSystemUIFontBold"/>
          <w:b/>
          <w:bCs/>
          <w:kern w:val="0"/>
          <w:sz w:val="24"/>
        </w:rPr>
        <w:t>Question 4:</w:t>
      </w:r>
      <w:r>
        <w:rPr>
          <w:rFonts w:ascii="AppleSystemUIFont" w:hAnsi="AppleSystemUIFont" w:cs="AppleSystemUIFont"/>
          <w:kern w:val="0"/>
          <w:sz w:val="24"/>
        </w:rPr>
        <w:t xml:space="preserve"> How many lateral g's are simulated during the tilt test?</w:t>
      </w:r>
      <w:r>
        <w:rPr>
          <w:rFonts w:ascii="MS Gothic" w:eastAsia="MS Gothic" w:hAnsi="MS Gothic" w:cs="MS Gothic" w:hint="eastAsia"/>
          <w:kern w:val="0"/>
          <w:sz w:val="24"/>
        </w:rPr>
        <w:t> </w:t>
      </w:r>
    </w:p>
    <w:p w:rsidR="00354625" w:rsidRPr="00354625" w:rsidRDefault="00354625" w:rsidP="00354625">
      <w:pPr>
        <w:numPr>
          <w:ilvl w:val="0"/>
          <w:numId w:val="4"/>
        </w:numPr>
        <w:autoSpaceDE w:val="0"/>
        <w:autoSpaceDN w:val="0"/>
        <w:adjustRightInd w:val="0"/>
        <w:ind w:left="0" w:firstLine="0"/>
        <w:jc w:val="left"/>
        <w:rPr>
          <w:rFonts w:ascii="AppleSystemUIFont" w:hAnsi="AppleSystemUIFont" w:cs="AppleSystemUIFont"/>
          <w:b/>
          <w:bCs/>
          <w:kern w:val="0"/>
          <w:sz w:val="24"/>
        </w:rPr>
      </w:pPr>
      <w:r w:rsidRPr="00354625">
        <w:rPr>
          <w:rFonts w:ascii="AppleSystemUIFont" w:hAnsi="AppleSystemUIFont" w:cs="AppleSystemUIFont"/>
          <w:b/>
          <w:bCs/>
          <w:kern w:val="0"/>
          <w:sz w:val="24"/>
        </w:rPr>
        <w:t>None of the above</w:t>
      </w:r>
      <w:r w:rsidRPr="00354625">
        <w:rPr>
          <w:rFonts w:ascii="MS Gothic" w:eastAsia="MS Gothic" w:hAnsi="MS Gothic" w:cs="MS Gothic" w:hint="eastAsia"/>
          <w:b/>
          <w:bCs/>
          <w:kern w:val="0"/>
          <w:sz w:val="24"/>
        </w:rPr>
        <w:t>  </w:t>
      </w:r>
    </w:p>
    <w:p w:rsidR="00354625" w:rsidRDefault="00354625" w:rsidP="00354625">
      <w:pPr>
        <w:autoSpaceDE w:val="0"/>
        <w:autoSpaceDN w:val="0"/>
        <w:adjustRightInd w:val="0"/>
        <w:jc w:val="left"/>
        <w:rPr>
          <w:rFonts w:ascii="MS Gothic" w:eastAsia="MS Gothic" w:hAnsi="MS Gothic" w:cs="MS Gothic"/>
          <w:kern w:val="0"/>
          <w:sz w:val="24"/>
        </w:rPr>
      </w:pPr>
    </w:p>
    <w:p w:rsidR="00354625" w:rsidRDefault="00354625" w:rsidP="00354625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>(Ps.  Maybe 40 g? the only answer I found in the rule book. The figure is too big, so I am not sure.)</w:t>
      </w:r>
    </w:p>
    <w:p w:rsidR="00354625" w:rsidRDefault="00354625" w:rsidP="00354625">
      <w:pPr>
        <w:autoSpaceDE w:val="0"/>
        <w:autoSpaceDN w:val="0"/>
        <w:adjustRightInd w:val="0"/>
        <w:jc w:val="left"/>
        <w:rPr>
          <w:rFonts w:ascii="AppleSystemUIFont" w:hAnsi="AppleSystemUIFont" w:cs="AppleSystemUIFont" w:hint="eastAsia"/>
          <w:kern w:val="0"/>
          <w:sz w:val="24"/>
        </w:rPr>
      </w:pPr>
    </w:p>
    <w:p w:rsidR="00354625" w:rsidRDefault="00354625" w:rsidP="00354625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Bold" w:hAnsi="AppleSystemUIFontBold" w:cs="AppleSystemUIFontBold"/>
          <w:b/>
          <w:bCs/>
          <w:kern w:val="0"/>
          <w:sz w:val="24"/>
        </w:rPr>
        <w:t>Question 5:</w:t>
      </w:r>
      <w:r>
        <w:rPr>
          <w:rFonts w:ascii="AppleSystemUIFont" w:hAnsi="AppleSystemUIFont" w:cs="AppleSystemUIFont"/>
          <w:kern w:val="0"/>
          <w:sz w:val="24"/>
        </w:rPr>
        <w:t xml:space="preserve"> How should the DV log data during the race?</w:t>
      </w:r>
      <w:r>
        <w:rPr>
          <w:rFonts w:ascii="MS Gothic" w:eastAsia="MS Gothic" w:hAnsi="MS Gothic" w:cs="MS Gothic" w:hint="eastAsia"/>
          <w:kern w:val="0"/>
          <w:sz w:val="24"/>
        </w:rPr>
        <w:t>   </w:t>
      </w:r>
    </w:p>
    <w:p w:rsidR="00354625" w:rsidRPr="00354625" w:rsidRDefault="00354625" w:rsidP="00354625">
      <w:pPr>
        <w:numPr>
          <w:ilvl w:val="0"/>
          <w:numId w:val="5"/>
        </w:numPr>
        <w:autoSpaceDE w:val="0"/>
        <w:autoSpaceDN w:val="0"/>
        <w:adjustRightInd w:val="0"/>
        <w:ind w:left="0" w:firstLine="0"/>
        <w:jc w:val="left"/>
        <w:rPr>
          <w:rFonts w:ascii="AppleSystemUIFont" w:hAnsi="AppleSystemUIFont" w:cs="AppleSystemUIFont"/>
          <w:kern w:val="0"/>
          <w:sz w:val="24"/>
        </w:rPr>
      </w:pPr>
      <w:r w:rsidRPr="00354625">
        <w:rPr>
          <w:rFonts w:ascii="AppleSystemUIFont" w:hAnsi="AppleSystemUIFont" w:cs="AppleSystemUIFont"/>
          <w:b/>
          <w:bCs/>
          <w:kern w:val="0"/>
          <w:sz w:val="24"/>
        </w:rPr>
        <w:t xml:space="preserve">Teams must install the </w:t>
      </w:r>
      <w:proofErr w:type="spellStart"/>
      <w:r w:rsidRPr="00354625">
        <w:rPr>
          <w:rFonts w:ascii="AppleSystemUIFont" w:hAnsi="AppleSystemUIFont" w:cs="AppleSystemUIFont"/>
          <w:b/>
          <w:bCs/>
          <w:kern w:val="0"/>
          <w:sz w:val="24"/>
        </w:rPr>
        <w:t>standardised</w:t>
      </w:r>
      <w:proofErr w:type="spellEnd"/>
      <w:r w:rsidRPr="00354625">
        <w:rPr>
          <w:rFonts w:ascii="AppleSystemUIFont" w:hAnsi="AppleSystemUIFont" w:cs="AppleSystemUIFont"/>
          <w:b/>
          <w:bCs/>
          <w:kern w:val="0"/>
          <w:sz w:val="24"/>
        </w:rPr>
        <w:t xml:space="preserve"> data logger piece of hardware provided by the officials on their vehicle.</w:t>
      </w:r>
      <w:r w:rsidRPr="00354625">
        <w:rPr>
          <w:rFonts w:ascii="MS Gothic" w:eastAsia="MS Gothic" w:hAnsi="MS Gothic" w:cs="MS Gothic" w:hint="eastAsia"/>
          <w:b/>
          <w:bCs/>
          <w:kern w:val="0"/>
          <w:sz w:val="24"/>
        </w:rPr>
        <w:t>  </w:t>
      </w:r>
      <w:r>
        <w:rPr>
          <w:rFonts w:ascii="MS Gothic" w:eastAsia="MS Gothic" w:hAnsi="MS Gothic" w:cs="MS Gothic" w:hint="eastAsia"/>
          <w:kern w:val="0"/>
          <w:sz w:val="24"/>
        </w:rPr>
        <w:t>  </w:t>
      </w:r>
    </w:p>
    <w:p w:rsidR="00354625" w:rsidRDefault="00354625" w:rsidP="00354625">
      <w:pPr>
        <w:autoSpaceDE w:val="0"/>
        <w:autoSpaceDN w:val="0"/>
        <w:adjustRightInd w:val="0"/>
        <w:jc w:val="left"/>
        <w:rPr>
          <w:rFonts w:ascii="MS Gothic" w:eastAsia="MS Gothic" w:hAnsi="MS Gothic" w:cs="MS Gothic"/>
          <w:kern w:val="0"/>
          <w:sz w:val="24"/>
        </w:rPr>
      </w:pPr>
    </w:p>
    <w:p w:rsidR="00354625" w:rsidRDefault="00354625" w:rsidP="00354625">
      <w:pPr>
        <w:autoSpaceDE w:val="0"/>
        <w:autoSpaceDN w:val="0"/>
        <w:adjustRightInd w:val="0"/>
        <w:jc w:val="left"/>
        <w:rPr>
          <w:rFonts w:ascii="AppleSystemUIFont" w:hAnsi="AppleSystemUIFont" w:cs="AppleSystemUIFont" w:hint="eastAsia"/>
          <w:kern w:val="0"/>
          <w:sz w:val="24"/>
        </w:rPr>
      </w:pPr>
    </w:p>
    <w:p w:rsidR="00354625" w:rsidRPr="00354625" w:rsidRDefault="00354625" w:rsidP="00354625">
      <w:pPr>
        <w:autoSpaceDE w:val="0"/>
        <w:autoSpaceDN w:val="0"/>
        <w:adjustRightInd w:val="0"/>
        <w:jc w:val="left"/>
        <w:rPr>
          <w:rFonts w:ascii="MS Gothic" w:eastAsia="MS Gothic" w:hAnsi="MS Gothic" w:cs="MS Gothic" w:hint="eastAsia"/>
          <w:kern w:val="0"/>
          <w:sz w:val="24"/>
        </w:rPr>
      </w:pPr>
      <w:r>
        <w:rPr>
          <w:rFonts w:ascii="AppleSystemUIFontBold" w:hAnsi="AppleSystemUIFontBold" w:cs="AppleSystemUIFontBold"/>
          <w:b/>
          <w:bCs/>
          <w:kern w:val="0"/>
          <w:sz w:val="24"/>
        </w:rPr>
        <w:t>Question 6:</w:t>
      </w:r>
      <w:r>
        <w:rPr>
          <w:rFonts w:ascii="AppleSystemUIFont" w:hAnsi="AppleSystemUIFont" w:cs="AppleSystemUIFont"/>
          <w:kern w:val="0"/>
          <w:sz w:val="24"/>
        </w:rPr>
        <w:t xml:space="preserve"> What level of wireless communication with the vehicle (</w:t>
      </w:r>
      <w:proofErr w:type="spellStart"/>
      <w:r>
        <w:rPr>
          <w:rFonts w:ascii="AppleSystemUIFont" w:hAnsi="AppleSystemUIFont" w:cs="AppleSystemUIFont"/>
          <w:kern w:val="0"/>
          <w:sz w:val="24"/>
        </w:rPr>
        <w:t>exclusing</w:t>
      </w:r>
      <w:proofErr w:type="spellEnd"/>
      <w:r>
        <w:rPr>
          <w:rFonts w:ascii="AppleSystemUIFont" w:hAnsi="AppleSystemUIFont" w:cs="AppleSystemUIFont"/>
          <w:kern w:val="0"/>
          <w:sz w:val="24"/>
        </w:rPr>
        <w:t xml:space="preserve"> Remote Emergency System) is allowed during the race?</w:t>
      </w:r>
      <w:r>
        <w:rPr>
          <w:rFonts w:ascii="MS Gothic" w:eastAsia="MS Gothic" w:hAnsi="MS Gothic" w:cs="MS Gothic" w:hint="eastAsia"/>
          <w:kern w:val="0"/>
          <w:sz w:val="24"/>
        </w:rPr>
        <w:t> </w:t>
      </w:r>
    </w:p>
    <w:p w:rsidR="00354625" w:rsidRPr="00354625" w:rsidRDefault="00354625" w:rsidP="00354625">
      <w:pPr>
        <w:numPr>
          <w:ilvl w:val="0"/>
          <w:numId w:val="6"/>
        </w:numPr>
        <w:autoSpaceDE w:val="0"/>
        <w:autoSpaceDN w:val="0"/>
        <w:adjustRightInd w:val="0"/>
        <w:ind w:left="0" w:firstLine="0"/>
        <w:jc w:val="left"/>
        <w:rPr>
          <w:rFonts w:ascii="AppleSystemUIFont" w:hAnsi="AppleSystemUIFont" w:cs="AppleSystemUIFont"/>
          <w:b/>
          <w:bCs/>
          <w:kern w:val="0"/>
          <w:sz w:val="24"/>
        </w:rPr>
      </w:pPr>
      <w:r w:rsidRPr="00354625">
        <w:rPr>
          <w:rFonts w:ascii="AppleSystemUIFont" w:hAnsi="AppleSystemUIFont" w:cs="AppleSystemUIFont"/>
          <w:b/>
          <w:bCs/>
          <w:kern w:val="0"/>
          <w:sz w:val="24"/>
        </w:rPr>
        <w:t>Only one-way-telemetry for information retrieval is allowed.</w:t>
      </w:r>
      <w:r w:rsidRPr="00354625">
        <w:rPr>
          <w:rFonts w:ascii="MS Gothic" w:eastAsia="MS Gothic" w:hAnsi="MS Gothic" w:cs="MS Gothic" w:hint="eastAsia"/>
          <w:b/>
          <w:bCs/>
          <w:kern w:val="0"/>
          <w:sz w:val="24"/>
        </w:rPr>
        <w:t>    </w:t>
      </w:r>
    </w:p>
    <w:p w:rsidR="00354625" w:rsidRDefault="00354625"/>
    <w:sectPr w:rsidR="00354625" w:rsidSect="00FE6E8E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00000005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00000006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625"/>
    <w:rsid w:val="00354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77F13B"/>
  <w15:chartTrackingRefBased/>
  <w15:docId w15:val="{AA94EB79-56F4-8542-83CA-604FDF671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148</Words>
  <Characters>845</Characters>
  <Application>Microsoft Office Word</Application>
  <DocSecurity>0</DocSecurity>
  <Lines>7</Lines>
  <Paragraphs>1</Paragraphs>
  <ScaleCrop>false</ScaleCrop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Astoria Lucien</dc:creator>
  <cp:keywords/>
  <dc:description/>
  <cp:lastModifiedBy>Astoria Lucien</cp:lastModifiedBy>
  <cp:revision>1</cp:revision>
  <dcterms:created xsi:type="dcterms:W3CDTF">2020-09-17T12:32:00Z</dcterms:created>
  <dcterms:modified xsi:type="dcterms:W3CDTF">2020-09-17T12:34:00Z</dcterms:modified>
</cp:coreProperties>
</file>